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A9" w:rsidRPr="00457BDE" w:rsidRDefault="00457BDE" w:rsidP="00457BDE">
      <w:pPr>
        <w:spacing w:before="59"/>
        <w:ind w:left="3826" w:right="36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</w:t>
      </w:r>
      <w:r w:rsidR="00A3287E" w:rsidRPr="00457BDE">
        <w:rPr>
          <w:rFonts w:ascii="Arial" w:eastAsia="Arial" w:hAnsi="Arial" w:cs="Arial"/>
          <w:b/>
          <w:sz w:val="22"/>
          <w:szCs w:val="22"/>
        </w:rPr>
        <w:t>TRISHALA</w:t>
      </w:r>
      <w:r>
        <w:rPr>
          <w:rFonts w:ascii="Arial" w:eastAsia="Arial" w:hAnsi="Arial" w:cs="Arial"/>
          <w:b/>
          <w:sz w:val="22"/>
          <w:szCs w:val="22"/>
        </w:rPr>
        <w:t xml:space="preserve"> ARKA</w:t>
      </w:r>
    </w:p>
    <w:p w:rsidR="002E47A9" w:rsidRPr="00457BDE" w:rsidRDefault="002E47A9">
      <w:pPr>
        <w:spacing w:before="8" w:line="240" w:lineRule="exact"/>
        <w:rPr>
          <w:rFonts w:ascii="Arial" w:hAnsi="Arial" w:cs="Arial"/>
          <w:sz w:val="22"/>
          <w:szCs w:val="22"/>
        </w:rPr>
      </w:pPr>
    </w:p>
    <w:p w:rsidR="002E47A9" w:rsidRPr="00457BDE" w:rsidRDefault="00A3287E">
      <w:pPr>
        <w:spacing w:line="260" w:lineRule="exact"/>
        <w:ind w:left="1901" w:right="1759"/>
        <w:jc w:val="center"/>
        <w:rPr>
          <w:rFonts w:ascii="Arial" w:eastAsia="Arial" w:hAnsi="Arial" w:cs="Arial"/>
          <w:b/>
          <w:color w:val="0000FF"/>
          <w:position w:val="-1"/>
          <w:sz w:val="22"/>
          <w:szCs w:val="22"/>
          <w:u w:val="thick" w:color="0000FF"/>
        </w:rPr>
      </w:pPr>
      <w:r w:rsidRPr="00457BDE">
        <w:rPr>
          <w:rFonts w:ascii="Arial" w:eastAsia="Arial" w:hAnsi="Arial" w:cs="Arial"/>
          <w:b/>
          <w:position w:val="-1"/>
          <w:sz w:val="22"/>
          <w:szCs w:val="22"/>
        </w:rPr>
        <w:t xml:space="preserve">Phone: +91 9177926500, Email Id: </w:t>
      </w:r>
      <w:hyperlink r:id="rId5">
        <w:r w:rsidRPr="00457BDE">
          <w:rPr>
            <w:rFonts w:ascii="Arial" w:eastAsia="Arial" w:hAnsi="Arial" w:cs="Arial"/>
            <w:b/>
            <w:color w:val="0000FF"/>
            <w:position w:val="-1"/>
            <w:sz w:val="22"/>
            <w:szCs w:val="22"/>
            <w:u w:val="thick" w:color="0000FF"/>
          </w:rPr>
          <w:t>trishalatrishu8@gmail.com</w:t>
        </w:r>
      </w:hyperlink>
    </w:p>
    <w:p w:rsidR="00AE3FBB" w:rsidRPr="00457BDE" w:rsidRDefault="00AE3FBB">
      <w:pPr>
        <w:spacing w:line="260" w:lineRule="exact"/>
        <w:ind w:left="1901" w:right="1759"/>
        <w:jc w:val="center"/>
        <w:rPr>
          <w:rFonts w:ascii="Arial" w:eastAsia="Arial" w:hAnsi="Arial" w:cs="Arial"/>
          <w:sz w:val="22"/>
          <w:szCs w:val="22"/>
        </w:rPr>
      </w:pPr>
    </w:p>
    <w:p w:rsidR="002E47A9" w:rsidRPr="00457BDE" w:rsidRDefault="002E47A9">
      <w:pPr>
        <w:spacing w:before="7" w:line="140" w:lineRule="exact"/>
        <w:rPr>
          <w:rFonts w:ascii="Arial" w:hAnsi="Arial" w:cs="Arial"/>
          <w:sz w:val="22"/>
          <w:szCs w:val="22"/>
        </w:rPr>
      </w:pPr>
    </w:p>
    <w:p w:rsidR="002E47A9" w:rsidRPr="00457BDE" w:rsidRDefault="00AE3FBB">
      <w:pPr>
        <w:spacing w:line="200" w:lineRule="exact"/>
        <w:rPr>
          <w:rFonts w:ascii="Arial" w:hAnsi="Arial" w:cs="Arial"/>
          <w:b/>
          <w:sz w:val="22"/>
          <w:szCs w:val="22"/>
        </w:rPr>
      </w:pPr>
      <w:r w:rsidRPr="00457BDE">
        <w:rPr>
          <w:rFonts w:ascii="Arial" w:hAnsi="Arial" w:cs="Arial"/>
          <w:b/>
          <w:sz w:val="22"/>
          <w:szCs w:val="22"/>
        </w:rPr>
        <w:t>OBJECTIVE:</w:t>
      </w:r>
    </w:p>
    <w:p w:rsidR="002E47A9" w:rsidRPr="00457BDE" w:rsidRDefault="00AE3FBB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color w:val="FFFFFF"/>
          <w:sz w:val="22"/>
          <w:szCs w:val="22"/>
        </w:rPr>
        <w:t xml:space="preserve"> B</w:t>
      </w:r>
      <w:r w:rsidR="00A3287E" w:rsidRPr="00457BDE">
        <w:rPr>
          <w:rFonts w:ascii="Arial" w:eastAsia="Arial" w:hAnsi="Arial" w:cs="Arial"/>
          <w:b/>
          <w:color w:val="FFFFFF"/>
          <w:sz w:val="22"/>
          <w:szCs w:val="22"/>
        </w:rPr>
        <w:t>OBJECTIVE</w:t>
      </w:r>
    </w:p>
    <w:p w:rsidR="004A6480" w:rsidRPr="00457BDE" w:rsidRDefault="00A3287E" w:rsidP="00AE3FBB">
      <w:pPr>
        <w:spacing w:line="266" w:lineRule="auto"/>
        <w:ind w:right="124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To pursue a highly rewarding career, seeking for a job in challenging and healthy work environment where I can utilize my skills and knowledge efficiently for organizational growth.</w:t>
      </w:r>
    </w:p>
    <w:p w:rsidR="004A6480" w:rsidRPr="00457BDE" w:rsidRDefault="004A6480" w:rsidP="00AE3FBB">
      <w:pPr>
        <w:spacing w:line="266" w:lineRule="auto"/>
        <w:ind w:right="124"/>
        <w:rPr>
          <w:rFonts w:ascii="Arial" w:eastAsia="Arial" w:hAnsi="Arial" w:cs="Arial"/>
          <w:b/>
          <w:sz w:val="22"/>
          <w:szCs w:val="22"/>
        </w:rPr>
      </w:pPr>
    </w:p>
    <w:p w:rsidR="002E47A9" w:rsidRPr="00457BDE" w:rsidRDefault="004A6480" w:rsidP="004A6480">
      <w:pPr>
        <w:spacing w:line="266" w:lineRule="auto"/>
        <w:ind w:right="124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EDUCATION</w:t>
      </w:r>
      <w:r w:rsidR="00C649FD" w:rsidRPr="00457BDE">
        <w:rPr>
          <w:rFonts w:ascii="Arial" w:eastAsia="Arial" w:hAnsi="Arial" w:cs="Arial"/>
          <w:b/>
          <w:sz w:val="22"/>
          <w:szCs w:val="22"/>
        </w:rPr>
        <w:t>AL</w:t>
      </w:r>
      <w:r w:rsidRPr="00457BDE">
        <w:rPr>
          <w:rFonts w:ascii="Arial" w:eastAsia="Arial" w:hAnsi="Arial" w:cs="Arial"/>
          <w:b/>
          <w:sz w:val="22"/>
          <w:szCs w:val="22"/>
        </w:rPr>
        <w:t xml:space="preserve"> QUALIFICATION:</w:t>
      </w:r>
    </w:p>
    <w:p w:rsidR="002E47A9" w:rsidRPr="00457BDE" w:rsidRDefault="004A648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 w:rsidRPr="00457BDE">
        <w:rPr>
          <w:rFonts w:ascii="Arial" w:eastAsia="Arial" w:hAnsi="Arial" w:cs="Arial"/>
          <w:b/>
          <w:color w:val="FFFFFF"/>
          <w:sz w:val="22"/>
          <w:szCs w:val="22"/>
        </w:rPr>
        <w:t>eeE</w:t>
      </w:r>
      <w:r w:rsidR="00A3287E" w:rsidRPr="00457BDE">
        <w:rPr>
          <w:rFonts w:ascii="Arial" w:eastAsia="Arial" w:hAnsi="Arial" w:cs="Arial"/>
          <w:b/>
          <w:color w:val="FFFFFF"/>
          <w:sz w:val="22"/>
          <w:szCs w:val="22"/>
        </w:rPr>
        <w:t>EDUCATIONAL</w:t>
      </w:r>
      <w:proofErr w:type="spellEnd"/>
      <w:proofErr w:type="gramEnd"/>
      <w:r w:rsidR="00A3287E" w:rsidRPr="00457BDE">
        <w:rPr>
          <w:rFonts w:ascii="Arial" w:eastAsia="Arial" w:hAnsi="Arial" w:cs="Arial"/>
          <w:b/>
          <w:color w:val="FFFFFF"/>
          <w:sz w:val="22"/>
          <w:szCs w:val="22"/>
        </w:rPr>
        <w:t xml:space="preserve"> QUALIFICATION</w:t>
      </w:r>
    </w:p>
    <w:p w:rsidR="002E47A9" w:rsidRPr="00457BDE" w:rsidRDefault="002E47A9">
      <w:pPr>
        <w:spacing w:before="5" w:line="160" w:lineRule="exact"/>
        <w:rPr>
          <w:rFonts w:ascii="Arial" w:hAnsi="Arial" w:cs="Arial"/>
          <w:sz w:val="22"/>
          <w:szCs w:val="22"/>
        </w:rPr>
      </w:pPr>
    </w:p>
    <w:p w:rsidR="002E47A9" w:rsidRPr="00457BDE" w:rsidRDefault="00A3287E">
      <w:pPr>
        <w:ind w:left="616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w w:val="88"/>
          <w:sz w:val="22"/>
          <w:szCs w:val="22"/>
        </w:rPr>
        <w:t>Name</w:t>
      </w:r>
      <w:r w:rsidR="00FD4B42"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8"/>
          <w:sz w:val="22"/>
          <w:szCs w:val="22"/>
        </w:rPr>
        <w:t>of</w:t>
      </w:r>
      <w:r w:rsidR="00FD4B42"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8"/>
          <w:sz w:val="22"/>
          <w:szCs w:val="22"/>
        </w:rPr>
        <w:t>the</w:t>
      </w:r>
      <w:r w:rsidR="00FD4B42"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</w:t>
      </w:r>
      <w:proofErr w:type="gramStart"/>
      <w:r w:rsidRPr="00457BDE">
        <w:rPr>
          <w:rFonts w:ascii="Arial" w:eastAsia="Arial" w:hAnsi="Arial" w:cs="Arial"/>
          <w:b/>
          <w:w w:val="88"/>
          <w:sz w:val="22"/>
          <w:szCs w:val="22"/>
        </w:rPr>
        <w:t>Course</w:t>
      </w:r>
      <w:r w:rsidR="00FD4B42"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 </w:t>
      </w:r>
      <w:r w:rsidRPr="00457BDE">
        <w:rPr>
          <w:rFonts w:ascii="Arial" w:eastAsia="Arial" w:hAnsi="Arial" w:cs="Arial"/>
          <w:b/>
          <w:w w:val="93"/>
          <w:sz w:val="22"/>
          <w:szCs w:val="22"/>
        </w:rPr>
        <w:t>Name</w:t>
      </w:r>
      <w:proofErr w:type="gramEnd"/>
      <w:r w:rsidR="00FD4B42"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3"/>
          <w:sz w:val="22"/>
          <w:szCs w:val="22"/>
        </w:rPr>
        <w:t>of</w:t>
      </w:r>
      <w:r w:rsidR="00FD4B42"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3"/>
          <w:sz w:val="22"/>
          <w:szCs w:val="22"/>
        </w:rPr>
        <w:t>the</w:t>
      </w:r>
      <w:r w:rsidR="00FD4B42"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3"/>
          <w:sz w:val="22"/>
          <w:szCs w:val="22"/>
        </w:rPr>
        <w:t>Institution</w:t>
      </w:r>
      <w:r w:rsidR="00FD4B42"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1"/>
          <w:sz w:val="22"/>
          <w:szCs w:val="22"/>
        </w:rPr>
        <w:t>Board/University</w:t>
      </w:r>
      <w:r w:rsidR="00FD4B42" w:rsidRPr="00457BDE">
        <w:rPr>
          <w:rFonts w:ascii="Arial" w:eastAsia="Arial" w:hAnsi="Arial" w:cs="Arial"/>
          <w:b/>
          <w:w w:val="91"/>
          <w:sz w:val="22"/>
          <w:szCs w:val="22"/>
        </w:rPr>
        <w:t xml:space="preserve"> Year of Passing  </w:t>
      </w:r>
      <w:r w:rsidRPr="00457BDE">
        <w:rPr>
          <w:rFonts w:ascii="Arial" w:eastAsia="Arial" w:hAnsi="Arial" w:cs="Arial"/>
          <w:b/>
          <w:w w:val="86"/>
          <w:sz w:val="22"/>
          <w:szCs w:val="22"/>
        </w:rPr>
        <w:t>Percentage</w:t>
      </w:r>
      <w:r w:rsidR="00FD4B42" w:rsidRPr="00457BDE">
        <w:rPr>
          <w:rFonts w:ascii="Arial" w:eastAsia="Arial" w:hAnsi="Arial" w:cs="Arial"/>
          <w:b/>
          <w:w w:val="86"/>
          <w:sz w:val="22"/>
          <w:szCs w:val="22"/>
        </w:rPr>
        <w:t xml:space="preserve">   Location</w:t>
      </w:r>
    </w:p>
    <w:p w:rsidR="002E47A9" w:rsidRPr="00457BDE" w:rsidRDefault="002E47A9">
      <w:pPr>
        <w:spacing w:before="40"/>
        <w:ind w:right="1632"/>
        <w:jc w:val="right"/>
        <w:rPr>
          <w:rFonts w:ascii="Arial" w:eastAsia="Arial" w:hAnsi="Arial" w:cs="Arial"/>
          <w:sz w:val="22"/>
          <w:szCs w:val="22"/>
        </w:rPr>
      </w:pPr>
    </w:p>
    <w:p w:rsidR="002E47A9" w:rsidRPr="00457BDE" w:rsidRDefault="002E47A9">
      <w:pPr>
        <w:spacing w:before="9" w:line="240" w:lineRule="exact"/>
        <w:rPr>
          <w:rFonts w:ascii="Arial" w:hAnsi="Arial" w:cs="Arial"/>
          <w:sz w:val="22"/>
          <w:szCs w:val="22"/>
        </w:rPr>
      </w:pPr>
    </w:p>
    <w:p w:rsidR="002E47A9" w:rsidRPr="00457BDE" w:rsidRDefault="00A3287E">
      <w:pPr>
        <w:spacing w:line="276" w:lineRule="auto"/>
        <w:ind w:left="3233" w:right="468" w:hanging="2852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w w:val="91"/>
          <w:sz w:val="22"/>
          <w:szCs w:val="22"/>
        </w:rPr>
        <w:t>PGDM–HR</w:t>
      </w:r>
      <w:r w:rsidR="00FD4B42" w:rsidRPr="00457BDE">
        <w:rPr>
          <w:rFonts w:ascii="Arial" w:eastAsia="Arial" w:hAnsi="Arial" w:cs="Arial"/>
          <w:b/>
          <w:w w:val="91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1"/>
          <w:sz w:val="22"/>
          <w:szCs w:val="22"/>
        </w:rPr>
        <w:t>&amp;</w:t>
      </w:r>
      <w:r w:rsidR="00FD4B42" w:rsidRPr="00457BDE">
        <w:rPr>
          <w:rFonts w:ascii="Arial" w:eastAsia="Arial" w:hAnsi="Arial" w:cs="Arial"/>
          <w:b/>
          <w:w w:val="91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1"/>
          <w:sz w:val="22"/>
          <w:szCs w:val="22"/>
        </w:rPr>
        <w:t>Marketing</w:t>
      </w:r>
      <w:r w:rsidR="00FD4B42" w:rsidRPr="00457BDE">
        <w:rPr>
          <w:rFonts w:ascii="Arial" w:eastAsia="Arial" w:hAnsi="Arial" w:cs="Arial"/>
          <w:b/>
          <w:w w:val="91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2"/>
          <w:sz w:val="22"/>
          <w:szCs w:val="22"/>
        </w:rPr>
        <w:t>Institute</w:t>
      </w:r>
      <w:r w:rsidR="00FD4B42" w:rsidRPr="00457BDE">
        <w:rPr>
          <w:rFonts w:ascii="Arial" w:eastAsia="Arial" w:hAnsi="Arial" w:cs="Arial"/>
          <w:b/>
          <w:w w:val="82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2"/>
          <w:sz w:val="22"/>
          <w:szCs w:val="22"/>
        </w:rPr>
        <w:t>of</w:t>
      </w:r>
      <w:r w:rsidR="00FD4B42" w:rsidRPr="00457BDE">
        <w:rPr>
          <w:rFonts w:ascii="Arial" w:eastAsia="Arial" w:hAnsi="Arial" w:cs="Arial"/>
          <w:b/>
          <w:w w:val="82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2"/>
          <w:sz w:val="22"/>
          <w:szCs w:val="22"/>
        </w:rPr>
        <w:t>Public</w:t>
      </w:r>
      <w:r w:rsidR="00FD4B42" w:rsidRPr="00457BDE">
        <w:rPr>
          <w:rFonts w:ascii="Arial" w:eastAsia="Arial" w:hAnsi="Arial" w:cs="Arial"/>
          <w:b/>
          <w:w w:val="82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2"/>
          <w:sz w:val="22"/>
          <w:szCs w:val="22"/>
        </w:rPr>
        <w:t>Enterprise</w:t>
      </w:r>
      <w:r w:rsidR="00FD4B42" w:rsidRPr="00457BDE">
        <w:rPr>
          <w:rFonts w:ascii="Arial" w:eastAsia="Arial" w:hAnsi="Arial" w:cs="Arial"/>
          <w:b/>
          <w:w w:val="82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98"/>
          <w:sz w:val="22"/>
          <w:szCs w:val="22"/>
        </w:rPr>
        <w:t>AICTE</w:t>
      </w:r>
      <w:r w:rsidR="00FD4B42" w:rsidRPr="00457BDE">
        <w:rPr>
          <w:rFonts w:ascii="Arial" w:eastAsia="Arial" w:hAnsi="Arial" w:cs="Arial"/>
          <w:b/>
          <w:w w:val="98"/>
          <w:sz w:val="22"/>
          <w:szCs w:val="22"/>
        </w:rPr>
        <w:t xml:space="preserve">                </w:t>
      </w:r>
      <w:r w:rsidRPr="00457BDE">
        <w:rPr>
          <w:rFonts w:ascii="Arial" w:eastAsia="Arial" w:hAnsi="Arial" w:cs="Arial"/>
          <w:b/>
          <w:w w:val="88"/>
          <w:sz w:val="22"/>
          <w:szCs w:val="22"/>
        </w:rPr>
        <w:t>2018</w:t>
      </w:r>
      <w:r w:rsidR="00FD4B42"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                    </w:t>
      </w:r>
      <w:r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66% </w:t>
      </w:r>
      <w:r w:rsidR="00FD4B42"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       </w:t>
      </w:r>
      <w:proofErr w:type="spellStart"/>
      <w:r w:rsidR="00FD4B42" w:rsidRPr="00457BDE">
        <w:rPr>
          <w:rFonts w:ascii="Arial" w:eastAsia="Arial" w:hAnsi="Arial" w:cs="Arial"/>
          <w:b/>
          <w:w w:val="86"/>
          <w:sz w:val="22"/>
          <w:szCs w:val="22"/>
        </w:rPr>
        <w:t>Shamirpet</w:t>
      </w:r>
      <w:proofErr w:type="spellEnd"/>
    </w:p>
    <w:p w:rsidR="002E47A9" w:rsidRPr="00457BDE" w:rsidRDefault="002E47A9">
      <w:pPr>
        <w:spacing w:before="1" w:line="240" w:lineRule="exact"/>
        <w:rPr>
          <w:rFonts w:ascii="Arial" w:hAnsi="Arial" w:cs="Arial"/>
          <w:sz w:val="22"/>
          <w:szCs w:val="22"/>
        </w:rPr>
      </w:pPr>
    </w:p>
    <w:p w:rsidR="002E47A9" w:rsidRPr="00457BDE" w:rsidRDefault="00FD4B42" w:rsidP="00FD4B42">
      <w:pPr>
        <w:spacing w:line="270" w:lineRule="auto"/>
        <w:ind w:right="468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                 </w:t>
      </w:r>
      <w:proofErr w:type="spellStart"/>
      <w:proofErr w:type="gramStart"/>
      <w:r w:rsidR="00A3287E" w:rsidRPr="00457BDE">
        <w:rPr>
          <w:rFonts w:ascii="Arial" w:eastAsia="Arial" w:hAnsi="Arial" w:cs="Arial"/>
          <w:b/>
          <w:w w:val="88"/>
          <w:sz w:val="22"/>
          <w:szCs w:val="22"/>
        </w:rPr>
        <w:t>B.Tech</w:t>
      </w:r>
      <w:proofErr w:type="spellEnd"/>
      <w:r w:rsidR="00A3287E" w:rsidRPr="00457BDE">
        <w:rPr>
          <w:rFonts w:ascii="Arial" w:eastAsia="Arial" w:hAnsi="Arial" w:cs="Arial"/>
          <w:b/>
          <w:w w:val="88"/>
          <w:sz w:val="22"/>
          <w:szCs w:val="22"/>
        </w:rPr>
        <w:t>(</w:t>
      </w:r>
      <w:proofErr w:type="gramEnd"/>
      <w:r w:rsidR="00A3287E" w:rsidRPr="00457BDE">
        <w:rPr>
          <w:rFonts w:ascii="Arial" w:eastAsia="Arial" w:hAnsi="Arial" w:cs="Arial"/>
          <w:b/>
          <w:w w:val="88"/>
          <w:sz w:val="22"/>
          <w:szCs w:val="22"/>
        </w:rPr>
        <w:t>CSE)</w:t>
      </w:r>
      <w:r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     </w:t>
      </w:r>
      <w:proofErr w:type="spellStart"/>
      <w:r w:rsidR="00A3287E" w:rsidRPr="00457BDE">
        <w:rPr>
          <w:rFonts w:ascii="Arial" w:eastAsia="Arial" w:hAnsi="Arial" w:cs="Arial"/>
          <w:b/>
          <w:w w:val="84"/>
          <w:sz w:val="22"/>
          <w:szCs w:val="22"/>
        </w:rPr>
        <w:t>StPeter’sEngineeringCollege</w:t>
      </w:r>
      <w:proofErr w:type="spellEnd"/>
      <w:r w:rsidRPr="00457BDE">
        <w:rPr>
          <w:rFonts w:ascii="Arial" w:eastAsia="Arial" w:hAnsi="Arial" w:cs="Arial"/>
          <w:b/>
          <w:w w:val="84"/>
          <w:sz w:val="22"/>
          <w:szCs w:val="22"/>
        </w:rPr>
        <w:t xml:space="preserve">   </w:t>
      </w:r>
      <w:r w:rsidR="00A3287E" w:rsidRPr="00457BDE">
        <w:rPr>
          <w:rFonts w:ascii="Arial" w:eastAsia="Arial" w:hAnsi="Arial" w:cs="Arial"/>
          <w:b/>
          <w:w w:val="91"/>
          <w:sz w:val="22"/>
          <w:szCs w:val="22"/>
        </w:rPr>
        <w:t>JNTU</w:t>
      </w:r>
      <w:r w:rsidRPr="00457BDE">
        <w:rPr>
          <w:rFonts w:ascii="Arial" w:eastAsia="Arial" w:hAnsi="Arial" w:cs="Arial"/>
          <w:b/>
          <w:w w:val="91"/>
          <w:sz w:val="22"/>
          <w:szCs w:val="22"/>
        </w:rPr>
        <w:t xml:space="preserve">                   </w:t>
      </w:r>
      <w:r w:rsidR="00A3287E" w:rsidRPr="00457BDE">
        <w:rPr>
          <w:rFonts w:ascii="Arial" w:eastAsia="Arial" w:hAnsi="Arial" w:cs="Arial"/>
          <w:b/>
          <w:w w:val="88"/>
          <w:sz w:val="22"/>
          <w:szCs w:val="22"/>
        </w:rPr>
        <w:t>2016</w:t>
      </w:r>
      <w:r w:rsidRPr="00457BDE">
        <w:rPr>
          <w:rFonts w:ascii="Arial" w:eastAsia="Arial" w:hAnsi="Arial" w:cs="Arial"/>
          <w:b/>
          <w:w w:val="88"/>
          <w:sz w:val="22"/>
          <w:szCs w:val="22"/>
        </w:rPr>
        <w:t xml:space="preserve">                      </w:t>
      </w:r>
      <w:r w:rsidR="00A3287E"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62% </w:t>
      </w:r>
      <w:r w:rsidRPr="00457BDE">
        <w:rPr>
          <w:rFonts w:ascii="Arial" w:eastAsia="Arial" w:hAnsi="Arial" w:cs="Arial"/>
          <w:b/>
          <w:w w:val="93"/>
          <w:sz w:val="22"/>
          <w:szCs w:val="22"/>
        </w:rPr>
        <w:t xml:space="preserve">       </w:t>
      </w:r>
      <w:r w:rsidR="00A3287E" w:rsidRPr="00457BDE">
        <w:rPr>
          <w:rFonts w:ascii="Arial" w:eastAsia="Arial" w:hAnsi="Arial" w:cs="Arial"/>
          <w:b/>
          <w:w w:val="84"/>
          <w:sz w:val="22"/>
          <w:szCs w:val="22"/>
        </w:rPr>
        <w:t>Hyderabad</w:t>
      </w:r>
    </w:p>
    <w:p w:rsidR="002E47A9" w:rsidRPr="00457BDE" w:rsidRDefault="002E47A9">
      <w:pPr>
        <w:spacing w:before="2" w:line="220" w:lineRule="exact"/>
        <w:rPr>
          <w:rFonts w:ascii="Arial" w:hAnsi="Arial" w:cs="Arial"/>
          <w:sz w:val="22"/>
          <w:szCs w:val="22"/>
        </w:rPr>
      </w:pPr>
    </w:p>
    <w:p w:rsidR="002E47A9" w:rsidRPr="00457BDE" w:rsidRDefault="00A3287E" w:rsidP="00FD4B42">
      <w:pPr>
        <w:spacing w:line="275" w:lineRule="auto"/>
        <w:ind w:left="3915" w:right="468" w:hanging="3245"/>
        <w:rPr>
          <w:rFonts w:ascii="Arial" w:eastAsia="Arial" w:hAnsi="Arial" w:cs="Arial"/>
          <w:b/>
          <w:w w:val="84"/>
          <w:sz w:val="22"/>
          <w:szCs w:val="22"/>
        </w:rPr>
      </w:pPr>
      <w:proofErr w:type="gramStart"/>
      <w:r w:rsidRPr="00457BDE">
        <w:rPr>
          <w:rFonts w:ascii="Arial" w:eastAsia="Arial" w:hAnsi="Arial" w:cs="Arial"/>
          <w:b/>
          <w:w w:val="86"/>
          <w:sz w:val="22"/>
          <w:szCs w:val="22"/>
        </w:rPr>
        <w:t>Intermediate(</w:t>
      </w:r>
      <w:proofErr w:type="gramEnd"/>
      <w:r w:rsidRPr="00457BDE">
        <w:rPr>
          <w:rFonts w:ascii="Arial" w:eastAsia="Arial" w:hAnsi="Arial" w:cs="Arial"/>
          <w:b/>
          <w:w w:val="86"/>
          <w:sz w:val="22"/>
          <w:szCs w:val="22"/>
        </w:rPr>
        <w:t>MPC)</w:t>
      </w:r>
      <w:r w:rsidR="00FD4B42" w:rsidRPr="00457BDE">
        <w:rPr>
          <w:rFonts w:ascii="Arial" w:eastAsia="Arial" w:hAnsi="Arial" w:cs="Arial"/>
          <w:b/>
          <w:w w:val="86"/>
          <w:sz w:val="22"/>
          <w:szCs w:val="22"/>
        </w:rPr>
        <w:t xml:space="preserve">   </w:t>
      </w:r>
      <w:proofErr w:type="spellStart"/>
      <w:r w:rsidR="00FD4B42" w:rsidRPr="00457BDE">
        <w:rPr>
          <w:rFonts w:ascii="Arial" w:eastAsia="Arial" w:hAnsi="Arial" w:cs="Arial"/>
          <w:b/>
          <w:w w:val="84"/>
          <w:sz w:val="22"/>
          <w:szCs w:val="22"/>
        </w:rPr>
        <w:t>Narayana</w:t>
      </w:r>
      <w:proofErr w:type="spellEnd"/>
      <w:r w:rsidR="00FD4B42" w:rsidRPr="00457BDE">
        <w:rPr>
          <w:rFonts w:ascii="Arial" w:eastAsia="Arial" w:hAnsi="Arial" w:cs="Arial"/>
          <w:b/>
          <w:w w:val="84"/>
          <w:sz w:val="22"/>
          <w:szCs w:val="22"/>
        </w:rPr>
        <w:t xml:space="preserve"> Junior College  </w:t>
      </w:r>
      <w:r w:rsidRPr="00457BDE">
        <w:rPr>
          <w:rFonts w:ascii="Arial" w:eastAsia="Arial" w:hAnsi="Arial" w:cs="Arial"/>
          <w:b/>
          <w:w w:val="84"/>
          <w:sz w:val="22"/>
          <w:szCs w:val="22"/>
        </w:rPr>
        <w:t>Board</w:t>
      </w:r>
      <w:r w:rsidR="00FD4B42" w:rsidRPr="00457BDE">
        <w:rPr>
          <w:rFonts w:ascii="Arial" w:eastAsia="Arial" w:hAnsi="Arial" w:cs="Arial"/>
          <w:b/>
          <w:w w:val="84"/>
          <w:sz w:val="22"/>
          <w:szCs w:val="22"/>
        </w:rPr>
        <w:t xml:space="preserve"> </w:t>
      </w:r>
      <w:r w:rsidRPr="00457BDE">
        <w:rPr>
          <w:rFonts w:ascii="Arial" w:eastAsia="Arial" w:hAnsi="Arial" w:cs="Arial"/>
          <w:b/>
          <w:w w:val="84"/>
          <w:sz w:val="22"/>
          <w:szCs w:val="22"/>
        </w:rPr>
        <w:t>of</w:t>
      </w:r>
      <w:r w:rsidR="00FD4B42" w:rsidRPr="00457BDE">
        <w:rPr>
          <w:rFonts w:ascii="Arial" w:eastAsia="Arial" w:hAnsi="Arial" w:cs="Arial"/>
          <w:b/>
          <w:w w:val="84"/>
          <w:sz w:val="22"/>
          <w:szCs w:val="22"/>
        </w:rPr>
        <w:t xml:space="preserve"> intermediate  2012                       60%</w:t>
      </w:r>
      <w:r w:rsidR="002A4775" w:rsidRPr="00457BDE">
        <w:rPr>
          <w:rFonts w:ascii="Arial" w:eastAsia="Arial" w:hAnsi="Arial" w:cs="Arial"/>
          <w:b/>
          <w:w w:val="84"/>
          <w:sz w:val="22"/>
          <w:szCs w:val="22"/>
        </w:rPr>
        <w:t xml:space="preserve">         </w:t>
      </w:r>
      <w:proofErr w:type="spellStart"/>
      <w:r w:rsidR="002A4775" w:rsidRPr="00457BDE">
        <w:rPr>
          <w:rFonts w:ascii="Arial" w:eastAsia="Arial" w:hAnsi="Arial" w:cs="Arial"/>
          <w:b/>
          <w:w w:val="84"/>
          <w:sz w:val="22"/>
          <w:szCs w:val="22"/>
        </w:rPr>
        <w:t>Alwal</w:t>
      </w:r>
      <w:proofErr w:type="spellEnd"/>
    </w:p>
    <w:p w:rsidR="00FD4B42" w:rsidRPr="00457BDE" w:rsidRDefault="00FD4B42" w:rsidP="00FD4B42">
      <w:pPr>
        <w:spacing w:line="240" w:lineRule="exact"/>
        <w:rPr>
          <w:rFonts w:ascii="Arial" w:hAnsi="Arial" w:cs="Arial"/>
          <w:sz w:val="22"/>
          <w:szCs w:val="22"/>
        </w:rPr>
      </w:pPr>
      <w:r w:rsidRPr="00457BDE">
        <w:rPr>
          <w:rFonts w:ascii="Arial" w:hAnsi="Arial" w:cs="Arial"/>
          <w:sz w:val="22"/>
          <w:szCs w:val="22"/>
        </w:rPr>
        <w:t xml:space="preserve">             </w:t>
      </w:r>
    </w:p>
    <w:p w:rsidR="002E47A9" w:rsidRPr="00457BDE" w:rsidRDefault="00FD4B42" w:rsidP="00FD4B42">
      <w:pPr>
        <w:spacing w:line="240" w:lineRule="exact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hAnsi="Arial" w:cs="Arial"/>
          <w:sz w:val="22"/>
          <w:szCs w:val="22"/>
        </w:rPr>
        <w:t xml:space="preserve">             </w:t>
      </w:r>
      <w:proofErr w:type="spellStart"/>
      <w:r w:rsidR="00A3287E" w:rsidRPr="00457BDE">
        <w:rPr>
          <w:rFonts w:ascii="Arial" w:eastAsia="Arial" w:hAnsi="Arial" w:cs="Arial"/>
          <w:b/>
          <w:w w:val="88"/>
          <w:position w:val="-1"/>
          <w:sz w:val="22"/>
          <w:szCs w:val="22"/>
        </w:rPr>
        <w:t>Xth</w:t>
      </w:r>
      <w:proofErr w:type="spellEnd"/>
      <w:r w:rsidRPr="00457BDE">
        <w:rPr>
          <w:rFonts w:ascii="Arial" w:eastAsia="Arial" w:hAnsi="Arial" w:cs="Arial"/>
          <w:b/>
          <w:w w:val="88"/>
          <w:position w:val="-1"/>
          <w:sz w:val="22"/>
          <w:szCs w:val="22"/>
        </w:rPr>
        <w:t xml:space="preserve">                           </w:t>
      </w:r>
      <w:proofErr w:type="spellStart"/>
      <w:r w:rsidR="00A3287E" w:rsidRPr="00457BDE">
        <w:rPr>
          <w:rFonts w:ascii="Arial" w:eastAsia="Arial" w:hAnsi="Arial" w:cs="Arial"/>
          <w:b/>
          <w:w w:val="84"/>
          <w:position w:val="-1"/>
          <w:sz w:val="22"/>
          <w:szCs w:val="22"/>
        </w:rPr>
        <w:t>TriveniTalentSchool</w:t>
      </w:r>
      <w:proofErr w:type="spellEnd"/>
      <w:r w:rsidR="002A4775" w:rsidRPr="00457BDE">
        <w:rPr>
          <w:rFonts w:ascii="Arial" w:eastAsia="Arial" w:hAnsi="Arial" w:cs="Arial"/>
          <w:b/>
          <w:w w:val="84"/>
          <w:position w:val="-1"/>
          <w:sz w:val="22"/>
          <w:szCs w:val="22"/>
        </w:rPr>
        <w:t xml:space="preserve">                   </w:t>
      </w:r>
      <w:r w:rsidR="00A3287E" w:rsidRPr="00457BDE">
        <w:rPr>
          <w:rFonts w:ascii="Arial" w:eastAsia="Arial" w:hAnsi="Arial" w:cs="Arial"/>
          <w:b/>
          <w:w w:val="82"/>
          <w:position w:val="-1"/>
          <w:sz w:val="22"/>
          <w:szCs w:val="22"/>
        </w:rPr>
        <w:t>SSC</w:t>
      </w:r>
      <w:r w:rsidRPr="00457BDE"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                     </w:t>
      </w:r>
      <w:r w:rsidR="00A3287E" w:rsidRPr="00457BDE">
        <w:rPr>
          <w:rFonts w:ascii="Arial" w:eastAsia="Arial" w:hAnsi="Arial" w:cs="Arial"/>
          <w:b/>
          <w:w w:val="88"/>
          <w:position w:val="-1"/>
          <w:sz w:val="22"/>
          <w:szCs w:val="22"/>
        </w:rPr>
        <w:t>2010</w:t>
      </w:r>
      <w:r w:rsidRPr="00457BDE">
        <w:rPr>
          <w:rFonts w:ascii="Arial" w:eastAsia="Arial" w:hAnsi="Arial" w:cs="Arial"/>
          <w:b/>
          <w:w w:val="88"/>
          <w:position w:val="-1"/>
          <w:sz w:val="22"/>
          <w:szCs w:val="22"/>
        </w:rPr>
        <w:t xml:space="preserve">                      </w:t>
      </w:r>
      <w:r w:rsidR="00A3287E" w:rsidRPr="00457BDE">
        <w:rPr>
          <w:rFonts w:ascii="Arial" w:eastAsia="Arial" w:hAnsi="Arial" w:cs="Arial"/>
          <w:b/>
          <w:w w:val="93"/>
          <w:position w:val="-1"/>
          <w:sz w:val="22"/>
          <w:szCs w:val="22"/>
        </w:rPr>
        <w:t>71%</w:t>
      </w:r>
      <w:r w:rsidR="002A4775" w:rsidRPr="00457BDE">
        <w:rPr>
          <w:rFonts w:ascii="Arial" w:eastAsia="Arial" w:hAnsi="Arial" w:cs="Arial"/>
          <w:b/>
          <w:w w:val="93"/>
          <w:position w:val="-1"/>
          <w:sz w:val="22"/>
          <w:szCs w:val="22"/>
        </w:rPr>
        <w:t xml:space="preserve">        </w:t>
      </w:r>
      <w:proofErr w:type="spellStart"/>
      <w:r w:rsidR="002A4775" w:rsidRPr="00457BDE">
        <w:rPr>
          <w:rFonts w:ascii="Arial" w:eastAsia="Arial" w:hAnsi="Arial" w:cs="Arial"/>
          <w:b/>
          <w:w w:val="93"/>
          <w:position w:val="-1"/>
          <w:sz w:val="22"/>
          <w:szCs w:val="22"/>
        </w:rPr>
        <w:t>Alwal</w:t>
      </w:r>
      <w:proofErr w:type="spellEnd"/>
    </w:p>
    <w:p w:rsidR="002E47A9" w:rsidRPr="00457BDE" w:rsidRDefault="002E47A9">
      <w:pPr>
        <w:spacing w:before="2" w:line="140" w:lineRule="exact"/>
        <w:rPr>
          <w:rFonts w:ascii="Arial" w:hAnsi="Arial" w:cs="Arial"/>
          <w:sz w:val="22"/>
          <w:szCs w:val="22"/>
        </w:rPr>
      </w:pPr>
    </w:p>
    <w:p w:rsidR="002E47A9" w:rsidRPr="00457BDE" w:rsidRDefault="002E47A9">
      <w:pPr>
        <w:spacing w:line="200" w:lineRule="exact"/>
        <w:rPr>
          <w:rFonts w:ascii="Arial" w:hAnsi="Arial" w:cs="Arial"/>
          <w:sz w:val="22"/>
          <w:szCs w:val="22"/>
        </w:rPr>
      </w:pPr>
    </w:p>
    <w:p w:rsidR="002E47A9" w:rsidRPr="00457BDE" w:rsidRDefault="002E47A9">
      <w:pPr>
        <w:spacing w:line="200" w:lineRule="exact"/>
        <w:rPr>
          <w:rFonts w:ascii="Arial" w:hAnsi="Arial" w:cs="Arial"/>
          <w:noProof/>
          <w:sz w:val="22"/>
          <w:szCs w:val="22"/>
        </w:rPr>
      </w:pPr>
    </w:p>
    <w:p w:rsidR="004A6480" w:rsidRPr="00457BDE" w:rsidRDefault="004A6480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  <w:r w:rsidRPr="00457BDE">
        <w:rPr>
          <w:rFonts w:ascii="Arial" w:hAnsi="Arial" w:cs="Arial"/>
          <w:b/>
          <w:noProof/>
          <w:sz w:val="22"/>
          <w:szCs w:val="22"/>
        </w:rPr>
        <w:t>PROFESSIONAL QUALIFICATION:</w:t>
      </w: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  <w:r w:rsidRPr="00457BDE">
        <w:rPr>
          <w:rFonts w:ascii="Arial" w:hAnsi="Arial" w:cs="Arial"/>
          <w:b/>
          <w:noProof/>
          <w:sz w:val="22"/>
          <w:szCs w:val="22"/>
        </w:rPr>
        <w:t>JULY 2019-DECEMBER 2019</w:t>
      </w: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  <w:r w:rsidRPr="00457BDE">
        <w:rPr>
          <w:rFonts w:ascii="Arial" w:hAnsi="Arial" w:cs="Arial"/>
          <w:b/>
          <w:noProof/>
          <w:sz w:val="22"/>
          <w:szCs w:val="22"/>
        </w:rPr>
        <w:t>MARKET RESEARCH EXECUTIVE,  TECHGENE LLC SOLUTIONS , HYDERABAD</w:t>
      </w: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  <w:r w:rsidRPr="00457BDE">
        <w:rPr>
          <w:rFonts w:ascii="Arial" w:hAnsi="Arial" w:cs="Arial"/>
          <w:b/>
          <w:noProof/>
          <w:sz w:val="22"/>
          <w:szCs w:val="22"/>
        </w:rPr>
        <w:t>Responsibilities:</w:t>
      </w:r>
    </w:p>
    <w:p w:rsidR="002A4775" w:rsidRPr="00457BDE" w:rsidRDefault="002A4775">
      <w:pPr>
        <w:spacing w:line="200" w:lineRule="exact"/>
        <w:rPr>
          <w:rFonts w:ascii="Arial" w:hAnsi="Arial" w:cs="Arial"/>
          <w:b/>
          <w:noProof/>
          <w:sz w:val="22"/>
          <w:szCs w:val="22"/>
        </w:rPr>
      </w:pPr>
    </w:p>
    <w:p w:rsidR="002A4775" w:rsidRPr="00457BDE" w:rsidRDefault="002A4775" w:rsidP="002A4775">
      <w:pPr>
        <w:pStyle w:val="ListParagraph"/>
        <w:numPr>
          <w:ilvl w:val="0"/>
          <w:numId w:val="9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>Develop new techniques for conducting research in finding key personnel (Company profiling, Email patterns, Revenue, Employee’s Contact Information</w:t>
      </w:r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)across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industries.</w:t>
      </w:r>
    </w:p>
    <w:p w:rsidR="002A4775" w:rsidRPr="00457BDE" w:rsidRDefault="002A4775" w:rsidP="002A4775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2A4775" w:rsidRPr="00457BDE" w:rsidRDefault="002A4775" w:rsidP="002A4775">
      <w:pPr>
        <w:pStyle w:val="ListParagraph"/>
        <w:numPr>
          <w:ilvl w:val="0"/>
          <w:numId w:val="9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 xml:space="preserve">Secondary research with the help of different portals like </w:t>
      </w:r>
      <w:proofErr w:type="spellStart"/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Crunchbase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,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Zoominfo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and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Linkedin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>.</w:t>
      </w:r>
    </w:p>
    <w:p w:rsidR="002A4775" w:rsidRPr="00457BDE" w:rsidRDefault="002A4775" w:rsidP="002A4775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2A4775" w:rsidRPr="00457BDE" w:rsidRDefault="002A4775" w:rsidP="002A4775">
      <w:pPr>
        <w:pStyle w:val="ListParagraph"/>
        <w:numPr>
          <w:ilvl w:val="0"/>
          <w:numId w:val="9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 xml:space="preserve">Research and analysis for the targeted companies in </w:t>
      </w:r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U.S ,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Australia &amp; Indian Market.</w:t>
      </w:r>
    </w:p>
    <w:p w:rsidR="002A4775" w:rsidRPr="00457BDE" w:rsidRDefault="002A4775" w:rsidP="002A4775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2A4775" w:rsidRPr="00457BDE" w:rsidRDefault="002A4775" w:rsidP="002A4775">
      <w:pPr>
        <w:pStyle w:val="ListParagraph"/>
        <w:numPr>
          <w:ilvl w:val="0"/>
          <w:numId w:val="9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 xml:space="preserve">Finding </w:t>
      </w:r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B2B  and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B2C Marketing and Financial decision makers for different companies in USA , Australia and India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regions.Adding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the generated leads to the database with the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legitmate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contact information.</w:t>
      </w:r>
    </w:p>
    <w:p w:rsidR="002A4775" w:rsidRPr="00457BDE" w:rsidRDefault="002A4775" w:rsidP="002A4775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2A4775" w:rsidRPr="00457BDE" w:rsidRDefault="002A4775" w:rsidP="002A4775">
      <w:pPr>
        <w:pStyle w:val="ListParagraph"/>
        <w:numPr>
          <w:ilvl w:val="0"/>
          <w:numId w:val="9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>Supporting the weekly Email Campaign activities and taking bounce reports.</w:t>
      </w:r>
    </w:p>
    <w:p w:rsidR="002A4775" w:rsidRPr="00457BDE" w:rsidRDefault="002A4775" w:rsidP="002A4775">
      <w:pPr>
        <w:pStyle w:val="ListParagraph"/>
        <w:spacing w:line="200" w:lineRule="exact"/>
        <w:ind w:left="1639"/>
        <w:rPr>
          <w:rFonts w:ascii="Arial" w:hAnsi="Arial" w:cs="Arial"/>
          <w:b/>
          <w:sz w:val="22"/>
          <w:szCs w:val="22"/>
        </w:rPr>
      </w:pPr>
    </w:p>
    <w:p w:rsidR="00E408F6" w:rsidRPr="00457BDE" w:rsidRDefault="001E5DD7">
      <w:pPr>
        <w:spacing w:line="200" w:lineRule="exact"/>
        <w:rPr>
          <w:rFonts w:ascii="Arial" w:hAnsi="Arial" w:cs="Arial"/>
          <w:b/>
          <w:bCs/>
          <w:color w:val="FFFFFF" w:themeColor="background1"/>
          <w:sz w:val="22"/>
          <w:szCs w:val="22"/>
        </w:rPr>
      </w:pPr>
      <w:r w:rsidRPr="00457BDE">
        <w:rPr>
          <w:rFonts w:ascii="Arial" w:hAnsi="Arial" w:cs="Arial"/>
          <w:b/>
          <w:bCs/>
          <w:color w:val="FFFFFF" w:themeColor="background1"/>
          <w:sz w:val="22"/>
          <w:szCs w:val="22"/>
        </w:rPr>
        <w:t>PROFESSIONAL</w:t>
      </w:r>
      <w:r w:rsidR="00E408F6" w:rsidRPr="00457BDE">
        <w:rPr>
          <w:rFonts w:ascii="Arial" w:hAnsi="Arial" w:cs="Arial"/>
          <w:b/>
          <w:bCs/>
          <w:color w:val="FFFFFF" w:themeColor="background1"/>
          <w:sz w:val="22"/>
          <w:szCs w:val="22"/>
        </w:rPr>
        <w:t xml:space="preserve"> EXPERIENCE</w:t>
      </w:r>
    </w:p>
    <w:p w:rsidR="00E408F6" w:rsidRPr="00457BDE" w:rsidRDefault="00E408F6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</w:p>
    <w:p w:rsidR="00FB046C" w:rsidRPr="00457BDE" w:rsidRDefault="00FB046C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</w:p>
    <w:p w:rsidR="00AE3FBB" w:rsidRPr="00457BDE" w:rsidRDefault="00AE3FBB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457BDE">
        <w:rPr>
          <w:rFonts w:ascii="Arial" w:hAnsi="Arial" w:cs="Arial"/>
          <w:b/>
          <w:bCs/>
          <w:sz w:val="22"/>
          <w:szCs w:val="22"/>
        </w:rPr>
        <w:t>AUGUST 2018</w:t>
      </w:r>
      <w:r w:rsidR="00AA7A44" w:rsidRPr="00457BDE">
        <w:rPr>
          <w:rFonts w:ascii="Arial" w:hAnsi="Arial" w:cs="Arial"/>
          <w:b/>
          <w:bCs/>
          <w:sz w:val="22"/>
          <w:szCs w:val="22"/>
        </w:rPr>
        <w:t>–FEBRUARY</w:t>
      </w:r>
      <w:r w:rsidR="002A4775" w:rsidRPr="00457BDE">
        <w:rPr>
          <w:rFonts w:ascii="Arial" w:hAnsi="Arial" w:cs="Arial"/>
          <w:b/>
          <w:bCs/>
          <w:sz w:val="22"/>
          <w:szCs w:val="22"/>
        </w:rPr>
        <w:t xml:space="preserve"> </w:t>
      </w:r>
      <w:r w:rsidR="00AA7A44" w:rsidRPr="00457BDE">
        <w:rPr>
          <w:rFonts w:ascii="Arial" w:hAnsi="Arial" w:cs="Arial"/>
          <w:b/>
          <w:bCs/>
          <w:sz w:val="22"/>
          <w:szCs w:val="22"/>
        </w:rPr>
        <w:t>2019</w:t>
      </w:r>
    </w:p>
    <w:p w:rsidR="00AE3FBB" w:rsidRPr="00457BDE" w:rsidRDefault="00AE3FBB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</w:p>
    <w:p w:rsidR="00E408F6" w:rsidRPr="00457BDE" w:rsidRDefault="001E5DD7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>MARKET RESEARCH EXECUTIVE, JARVIS BUSINESS SOLUTIONS, HYDERABAD</w:t>
      </w:r>
    </w:p>
    <w:p w:rsidR="00AE3FBB" w:rsidRPr="00457BDE" w:rsidRDefault="00AE3FBB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</w:p>
    <w:p w:rsidR="001E5DD7" w:rsidRPr="00457BDE" w:rsidRDefault="001E5DD7" w:rsidP="00C649FD">
      <w:pPr>
        <w:tabs>
          <w:tab w:val="left" w:pos="2520"/>
        </w:tabs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>Responsibilities:</w:t>
      </w:r>
      <w:r w:rsidR="00C649FD" w:rsidRPr="00457BDE">
        <w:rPr>
          <w:rFonts w:ascii="Arial" w:hAnsi="Arial" w:cs="Arial"/>
          <w:b/>
          <w:bCs/>
          <w:sz w:val="22"/>
          <w:szCs w:val="22"/>
        </w:rPr>
        <w:tab/>
      </w:r>
    </w:p>
    <w:p w:rsidR="001E5DD7" w:rsidRPr="00457BDE" w:rsidRDefault="001E5DD7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</w:p>
    <w:p w:rsidR="00AE3FBB" w:rsidRPr="00457BDE" w:rsidRDefault="001E5DD7" w:rsidP="001E5DD7">
      <w:pPr>
        <w:pStyle w:val="ListParagraph"/>
        <w:numPr>
          <w:ilvl w:val="0"/>
          <w:numId w:val="4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 xml:space="preserve">Develop new techniques for conducting research in finding key personnel (Company profiling, Email </w:t>
      </w:r>
    </w:p>
    <w:p w:rsidR="001E5DD7" w:rsidRPr="00457BDE" w:rsidRDefault="001E5DD7" w:rsidP="00AE3FBB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patterns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>, Revenue, Employee’s Contact Information)across industries.</w:t>
      </w:r>
    </w:p>
    <w:p w:rsidR="00AE3FBB" w:rsidRPr="00457BDE" w:rsidRDefault="00AE3FBB" w:rsidP="00AE3FBB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183DE3" w:rsidRPr="00457BDE" w:rsidRDefault="001E5DD7" w:rsidP="001E5DD7">
      <w:pPr>
        <w:pStyle w:val="ListParagraph"/>
        <w:numPr>
          <w:ilvl w:val="0"/>
          <w:numId w:val="4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 xml:space="preserve">Secondary research with the help of different portals like </w:t>
      </w:r>
      <w:proofErr w:type="spellStart"/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Crunchbase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,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Zoominfo</w:t>
      </w:r>
      <w:proofErr w:type="spellEnd"/>
      <w:r w:rsidR="00183DE3" w:rsidRPr="00457BDE">
        <w:rPr>
          <w:rFonts w:ascii="Arial" w:hAnsi="Arial" w:cs="Arial"/>
          <w:b/>
          <w:bCs/>
          <w:sz w:val="22"/>
          <w:szCs w:val="22"/>
        </w:rPr>
        <w:t xml:space="preserve"> and </w:t>
      </w:r>
      <w:proofErr w:type="spellStart"/>
      <w:r w:rsidR="00183DE3" w:rsidRPr="00457BDE">
        <w:rPr>
          <w:rFonts w:ascii="Arial" w:hAnsi="Arial" w:cs="Arial"/>
          <w:b/>
          <w:bCs/>
          <w:sz w:val="22"/>
          <w:szCs w:val="22"/>
        </w:rPr>
        <w:t>Linkedin</w:t>
      </w:r>
      <w:proofErr w:type="spellEnd"/>
      <w:r w:rsidR="00183DE3" w:rsidRPr="00457BDE">
        <w:rPr>
          <w:rFonts w:ascii="Arial" w:hAnsi="Arial" w:cs="Arial"/>
          <w:b/>
          <w:bCs/>
          <w:sz w:val="22"/>
          <w:szCs w:val="22"/>
        </w:rPr>
        <w:t>.</w:t>
      </w:r>
    </w:p>
    <w:p w:rsidR="00AE3FBB" w:rsidRPr="00457BDE" w:rsidRDefault="00AE3FBB" w:rsidP="00AE3FBB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183DE3" w:rsidRPr="00457BDE" w:rsidRDefault="00183DE3" w:rsidP="001E5DD7">
      <w:pPr>
        <w:pStyle w:val="ListParagraph"/>
        <w:numPr>
          <w:ilvl w:val="0"/>
          <w:numId w:val="4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 xml:space="preserve">Research and analysis for the targeted companies in </w:t>
      </w:r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U.S ,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Australia &amp; Indian Market.</w:t>
      </w:r>
    </w:p>
    <w:p w:rsidR="00AE3FBB" w:rsidRPr="00457BDE" w:rsidRDefault="00AE3FBB" w:rsidP="00AE3FBB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183DE3" w:rsidRPr="00457BDE" w:rsidRDefault="00183DE3" w:rsidP="001E5DD7">
      <w:pPr>
        <w:pStyle w:val="ListParagraph"/>
        <w:numPr>
          <w:ilvl w:val="0"/>
          <w:numId w:val="4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lastRenderedPageBreak/>
        <w:t xml:space="preserve">Finding </w:t>
      </w:r>
      <w:proofErr w:type="gramStart"/>
      <w:r w:rsidRPr="00457BDE">
        <w:rPr>
          <w:rFonts w:ascii="Arial" w:hAnsi="Arial" w:cs="Arial"/>
          <w:b/>
          <w:bCs/>
          <w:sz w:val="22"/>
          <w:szCs w:val="22"/>
        </w:rPr>
        <w:t>B2B  and</w:t>
      </w:r>
      <w:proofErr w:type="gramEnd"/>
      <w:r w:rsidRPr="00457BDE">
        <w:rPr>
          <w:rFonts w:ascii="Arial" w:hAnsi="Arial" w:cs="Arial"/>
          <w:b/>
          <w:bCs/>
          <w:sz w:val="22"/>
          <w:szCs w:val="22"/>
        </w:rPr>
        <w:t xml:space="preserve"> B2C Marketing and Financial decision makers for different companies in USA , Australia and India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regions.Adding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the generated leads to the database with the </w:t>
      </w:r>
      <w:proofErr w:type="spellStart"/>
      <w:r w:rsidRPr="00457BDE">
        <w:rPr>
          <w:rFonts w:ascii="Arial" w:hAnsi="Arial" w:cs="Arial"/>
          <w:b/>
          <w:bCs/>
          <w:sz w:val="22"/>
          <w:szCs w:val="22"/>
        </w:rPr>
        <w:t>legitmate</w:t>
      </w:r>
      <w:proofErr w:type="spellEnd"/>
      <w:r w:rsidRPr="00457BDE">
        <w:rPr>
          <w:rFonts w:ascii="Arial" w:hAnsi="Arial" w:cs="Arial"/>
          <w:b/>
          <w:bCs/>
          <w:sz w:val="22"/>
          <w:szCs w:val="22"/>
        </w:rPr>
        <w:t xml:space="preserve"> contact information.</w:t>
      </w:r>
    </w:p>
    <w:p w:rsidR="00AE3FBB" w:rsidRPr="00457BDE" w:rsidRDefault="00AE3FBB" w:rsidP="00AE3FBB">
      <w:pPr>
        <w:pStyle w:val="ListParagraph"/>
        <w:spacing w:line="200" w:lineRule="exact"/>
        <w:ind w:left="1215"/>
        <w:rPr>
          <w:rFonts w:ascii="Arial" w:hAnsi="Arial" w:cs="Arial"/>
          <w:b/>
          <w:bCs/>
          <w:sz w:val="22"/>
          <w:szCs w:val="22"/>
        </w:rPr>
      </w:pPr>
    </w:p>
    <w:p w:rsidR="00AE3FBB" w:rsidRPr="00457BDE" w:rsidRDefault="00183DE3" w:rsidP="001E5DD7">
      <w:pPr>
        <w:pStyle w:val="ListParagraph"/>
        <w:numPr>
          <w:ilvl w:val="0"/>
          <w:numId w:val="4"/>
        </w:num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hAnsi="Arial" w:cs="Arial"/>
          <w:b/>
          <w:bCs/>
          <w:sz w:val="22"/>
          <w:szCs w:val="22"/>
        </w:rPr>
        <w:t>Supporting the weekly Email Campaign activ</w:t>
      </w:r>
      <w:r w:rsidR="00AE3FBB" w:rsidRPr="00457BDE">
        <w:rPr>
          <w:rFonts w:ascii="Arial" w:hAnsi="Arial" w:cs="Arial"/>
          <w:b/>
          <w:bCs/>
          <w:sz w:val="22"/>
          <w:szCs w:val="22"/>
        </w:rPr>
        <w:t>ities and taking bounce reports.</w:t>
      </w:r>
    </w:p>
    <w:p w:rsidR="00AE3FBB" w:rsidRPr="00457BDE" w:rsidRDefault="00AE3FBB" w:rsidP="00AE3FBB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E3FBB" w:rsidRPr="00457BDE" w:rsidRDefault="00AE3FBB" w:rsidP="00AE3FBB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2E47A9" w:rsidRPr="00457BDE" w:rsidRDefault="004A6480" w:rsidP="00AE3FBB">
      <w:pPr>
        <w:spacing w:line="200" w:lineRule="exact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INTERNSHIP</w:t>
      </w:r>
    </w:p>
    <w:p w:rsidR="004A6480" w:rsidRPr="00457BDE" w:rsidRDefault="004A6480" w:rsidP="00AE3FBB">
      <w:pPr>
        <w:spacing w:line="200" w:lineRule="exact"/>
        <w:rPr>
          <w:rFonts w:ascii="Arial" w:eastAsia="Arial" w:hAnsi="Arial" w:cs="Arial"/>
          <w:b/>
          <w:sz w:val="22"/>
          <w:szCs w:val="22"/>
        </w:rPr>
      </w:pPr>
    </w:p>
    <w:p w:rsidR="004A6480" w:rsidRPr="00457BDE" w:rsidRDefault="004A6480" w:rsidP="00AE3FBB">
      <w:pPr>
        <w:spacing w:line="200" w:lineRule="exact"/>
        <w:rPr>
          <w:rFonts w:ascii="Arial" w:hAnsi="Arial" w:cs="Arial"/>
          <w:b/>
          <w:bCs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  MARKETING INTERN:</w:t>
      </w:r>
    </w:p>
    <w:p w:rsidR="00C649FD" w:rsidRPr="00457BDE" w:rsidRDefault="00C649FD" w:rsidP="00C649FD">
      <w:pPr>
        <w:spacing w:before="37"/>
        <w:rPr>
          <w:rFonts w:ascii="Arial" w:eastAsia="Arial" w:hAnsi="Arial" w:cs="Arial"/>
          <w:b/>
          <w:sz w:val="22"/>
          <w:szCs w:val="22"/>
        </w:rPr>
      </w:pPr>
    </w:p>
    <w:p w:rsidR="002E47A9" w:rsidRPr="00457BDE" w:rsidRDefault="00A3287E" w:rsidP="00C649FD">
      <w:pPr>
        <w:spacing w:before="37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Birla Sun Life Insurance, Hyderabad                                              May 2017 – June 2017</w:t>
      </w:r>
    </w:p>
    <w:p w:rsidR="002E47A9" w:rsidRPr="00457BDE" w:rsidRDefault="00A3287E" w:rsidP="004A6480">
      <w:pPr>
        <w:pStyle w:val="ListParagraph"/>
        <w:numPr>
          <w:ilvl w:val="0"/>
          <w:numId w:val="7"/>
        </w:numPr>
        <w:spacing w:before="37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color w:val="000009"/>
          <w:sz w:val="22"/>
          <w:szCs w:val="22"/>
        </w:rPr>
        <w:t>Summer Internship Project titled “Study on Strategies of Wealth</w:t>
      </w:r>
    </w:p>
    <w:p w:rsidR="002E47A9" w:rsidRPr="00457BDE" w:rsidRDefault="00A3287E" w:rsidP="004A6480">
      <w:pPr>
        <w:spacing w:before="42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color w:val="000009"/>
          <w:sz w:val="22"/>
          <w:szCs w:val="22"/>
        </w:rPr>
        <w:t>Policy Solutions” Studied current strategies of policies</w:t>
      </w:r>
    </w:p>
    <w:p w:rsidR="002E47A9" w:rsidRPr="00457BDE" w:rsidRDefault="00A3287E" w:rsidP="00C649FD">
      <w:pPr>
        <w:pStyle w:val="ListParagraph"/>
        <w:numPr>
          <w:ilvl w:val="0"/>
          <w:numId w:val="7"/>
        </w:numPr>
        <w:spacing w:before="54"/>
        <w:ind w:right="3500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color w:val="000009"/>
          <w:sz w:val="22"/>
          <w:szCs w:val="22"/>
        </w:rPr>
        <w:t>Understood the market structure and sold policies</w:t>
      </w:r>
      <w:r w:rsidR="004A6480" w:rsidRPr="00457BDE">
        <w:rPr>
          <w:rFonts w:ascii="Arial" w:eastAsia="Arial" w:hAnsi="Arial" w:cs="Arial"/>
          <w:b/>
          <w:color w:val="000009"/>
          <w:sz w:val="22"/>
          <w:szCs w:val="22"/>
        </w:rPr>
        <w:t>.</w:t>
      </w:r>
    </w:p>
    <w:p w:rsidR="002E47A9" w:rsidRPr="00457BDE" w:rsidRDefault="002E47A9">
      <w:pPr>
        <w:spacing w:before="3" w:line="260" w:lineRule="exact"/>
        <w:rPr>
          <w:rFonts w:ascii="Arial" w:hAnsi="Arial" w:cs="Arial"/>
          <w:sz w:val="22"/>
          <w:szCs w:val="22"/>
        </w:rPr>
      </w:pPr>
    </w:p>
    <w:p w:rsidR="004A6480" w:rsidRPr="00457BDE" w:rsidRDefault="001E5DD7" w:rsidP="004A6480">
      <w:pPr>
        <w:ind w:left="100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color w:val="FFFFFF"/>
          <w:sz w:val="22"/>
          <w:szCs w:val="22"/>
        </w:rPr>
        <w:t>PROJECTS UNDERTAKEN</w:t>
      </w:r>
    </w:p>
    <w:p w:rsidR="002E47A9" w:rsidRPr="00457BDE" w:rsidRDefault="004A6480" w:rsidP="004A6480">
      <w:pPr>
        <w:ind w:left="100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PROJECTS UNDERTAKEN                                                       </w:t>
      </w:r>
      <w:r w:rsidR="00A3287E" w:rsidRPr="00457BDE">
        <w:rPr>
          <w:rFonts w:ascii="Arial" w:eastAsia="Arial" w:hAnsi="Arial" w:cs="Arial"/>
          <w:b/>
          <w:w w:val="99"/>
          <w:sz w:val="22"/>
          <w:szCs w:val="22"/>
        </w:rPr>
        <w:t>Jan2016–March2016</w:t>
      </w:r>
    </w:p>
    <w:p w:rsidR="002E47A9" w:rsidRPr="00457BDE" w:rsidRDefault="00A3287E">
      <w:pPr>
        <w:spacing w:before="49" w:line="264" w:lineRule="auto"/>
        <w:ind w:left="100" w:right="64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Developed a project called “Data Leakage Detection”, which is a study on the accidental distribution of private or sensitive data to an unauthorized entity.</w:t>
      </w:r>
    </w:p>
    <w:p w:rsidR="00C649FD" w:rsidRPr="00457BDE" w:rsidRDefault="00C649FD">
      <w:pPr>
        <w:spacing w:before="49" w:line="264" w:lineRule="auto"/>
        <w:ind w:left="100" w:right="64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AWARDS AND ACHIVEMENTS</w:t>
      </w:r>
    </w:p>
    <w:p w:rsidR="00C649FD" w:rsidRPr="00457BDE" w:rsidRDefault="00C649FD" w:rsidP="00C649FD">
      <w:pPr>
        <w:rPr>
          <w:rFonts w:ascii="Arial" w:eastAsia="Arial" w:hAnsi="Arial" w:cs="Arial"/>
          <w:sz w:val="22"/>
          <w:szCs w:val="22"/>
        </w:rPr>
      </w:pPr>
    </w:p>
    <w:p w:rsidR="002E47A9" w:rsidRPr="00457BDE" w:rsidRDefault="00A3287E" w:rsidP="00C649FD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Participated in Ethical Hacking workshop organized by IIT-DELHI.</w:t>
      </w:r>
    </w:p>
    <w:p w:rsidR="002E47A9" w:rsidRPr="00457BDE" w:rsidRDefault="00A3287E" w:rsidP="004A6480">
      <w:pPr>
        <w:pStyle w:val="ListParagraph"/>
        <w:numPr>
          <w:ilvl w:val="0"/>
          <w:numId w:val="7"/>
        </w:numPr>
        <w:spacing w:before="27" w:line="240" w:lineRule="exact"/>
        <w:ind w:right="2378"/>
        <w:rPr>
          <w:rFonts w:ascii="Arial" w:eastAsia="Arial" w:hAnsi="Arial" w:cs="Arial"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Participated in Pre-Eureka Business Plan workshop organized by E- CELL, IIT Bombay &amp;</w:t>
      </w:r>
      <w:proofErr w:type="spellStart"/>
      <w:r w:rsidRPr="00457BDE">
        <w:rPr>
          <w:rFonts w:ascii="Arial" w:eastAsia="Arial" w:hAnsi="Arial" w:cs="Arial"/>
          <w:b/>
          <w:sz w:val="22"/>
          <w:szCs w:val="22"/>
        </w:rPr>
        <w:t>Nuture</w:t>
      </w:r>
      <w:proofErr w:type="spellEnd"/>
      <w:r w:rsidRPr="00457BDE">
        <w:rPr>
          <w:rFonts w:ascii="Arial" w:eastAsia="Arial" w:hAnsi="Arial" w:cs="Arial"/>
          <w:b/>
          <w:sz w:val="22"/>
          <w:szCs w:val="22"/>
        </w:rPr>
        <w:t xml:space="preserve"> Talent Academy.</w:t>
      </w:r>
    </w:p>
    <w:p w:rsidR="00A3287E" w:rsidRPr="00457BDE" w:rsidRDefault="00A3287E" w:rsidP="00E408F6">
      <w:pPr>
        <w:pStyle w:val="ListParagraph"/>
        <w:numPr>
          <w:ilvl w:val="0"/>
          <w:numId w:val="7"/>
        </w:num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Participated in C Quiz conducted by </w:t>
      </w:r>
      <w:r w:rsidR="004A6480" w:rsidRPr="00457BDE">
        <w:rPr>
          <w:rFonts w:ascii="Arial" w:eastAsia="Arial" w:hAnsi="Arial" w:cs="Arial"/>
          <w:b/>
          <w:sz w:val="22"/>
          <w:szCs w:val="22"/>
        </w:rPr>
        <w:t>St. Peter’s Engineering College.</w:t>
      </w:r>
    </w:p>
    <w:p w:rsidR="00C649FD" w:rsidRPr="00457BDE" w:rsidRDefault="00C649FD" w:rsidP="00C649FD">
      <w:pPr>
        <w:spacing w:before="12"/>
        <w:ind w:left="360"/>
        <w:rPr>
          <w:rFonts w:ascii="Arial" w:eastAsia="Arial" w:hAnsi="Arial" w:cs="Arial"/>
          <w:b/>
          <w:sz w:val="22"/>
          <w:szCs w:val="22"/>
        </w:rPr>
      </w:pPr>
    </w:p>
    <w:p w:rsidR="00C649FD" w:rsidRPr="00457BDE" w:rsidRDefault="00C649FD" w:rsidP="00C649FD">
      <w:pPr>
        <w:spacing w:before="12"/>
        <w:ind w:left="360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SKILLS</w:t>
      </w:r>
    </w:p>
    <w:p w:rsidR="00C649FD" w:rsidRPr="00457BDE" w:rsidRDefault="00C649FD" w:rsidP="00C649FD">
      <w:pPr>
        <w:spacing w:before="12"/>
        <w:ind w:left="360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 Technical Skills:</w:t>
      </w:r>
    </w:p>
    <w:p w:rsidR="00C649FD" w:rsidRPr="00457BDE" w:rsidRDefault="00C649FD" w:rsidP="00C649FD">
      <w:pPr>
        <w:spacing w:before="12"/>
        <w:ind w:left="360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       MS Office </w:t>
      </w:r>
      <w:proofErr w:type="gramStart"/>
      <w:r w:rsidRPr="00457BDE">
        <w:rPr>
          <w:rFonts w:ascii="Arial" w:eastAsia="Arial" w:hAnsi="Arial" w:cs="Arial"/>
          <w:b/>
          <w:sz w:val="22"/>
          <w:szCs w:val="22"/>
        </w:rPr>
        <w:t>( Word</w:t>
      </w:r>
      <w:proofErr w:type="gramEnd"/>
      <w:r w:rsidRPr="00457BDE">
        <w:rPr>
          <w:rFonts w:ascii="Arial" w:eastAsia="Arial" w:hAnsi="Arial" w:cs="Arial"/>
          <w:b/>
          <w:sz w:val="22"/>
          <w:szCs w:val="22"/>
        </w:rPr>
        <w:t xml:space="preserve"> , Excel and PowerPoint )</w:t>
      </w:r>
    </w:p>
    <w:p w:rsidR="00C649FD" w:rsidRPr="00457BDE" w:rsidRDefault="00C649FD" w:rsidP="00C649FD">
      <w:pPr>
        <w:spacing w:before="12"/>
        <w:ind w:left="360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Soft Skills:</w:t>
      </w:r>
    </w:p>
    <w:p w:rsidR="00DD57A2" w:rsidRPr="00457BDE" w:rsidRDefault="00DD57A2" w:rsidP="00DD57A2">
      <w:pPr>
        <w:pStyle w:val="ListParagraph"/>
        <w:numPr>
          <w:ilvl w:val="0"/>
          <w:numId w:val="8"/>
        </w:num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Soft Skills</w:t>
      </w:r>
    </w:p>
    <w:p w:rsidR="00DD57A2" w:rsidRPr="00457BDE" w:rsidRDefault="00DD57A2" w:rsidP="00DD57A2">
      <w:pPr>
        <w:pStyle w:val="ListParagraph"/>
        <w:numPr>
          <w:ilvl w:val="0"/>
          <w:numId w:val="8"/>
        </w:num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Good communication skills</w:t>
      </w:r>
    </w:p>
    <w:p w:rsidR="00DD57A2" w:rsidRPr="00457BDE" w:rsidRDefault="00DD57A2" w:rsidP="00DD57A2">
      <w:pPr>
        <w:pStyle w:val="ListParagraph"/>
        <w:numPr>
          <w:ilvl w:val="0"/>
          <w:numId w:val="8"/>
        </w:num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Good interpersonal skills</w:t>
      </w:r>
    </w:p>
    <w:p w:rsidR="00DD57A2" w:rsidRPr="00457BDE" w:rsidRDefault="00DD57A2" w:rsidP="00DD57A2">
      <w:pPr>
        <w:pStyle w:val="ListParagraph"/>
        <w:spacing w:before="12"/>
        <w:ind w:left="1080"/>
        <w:rPr>
          <w:rFonts w:ascii="Arial" w:eastAsia="Arial" w:hAnsi="Arial" w:cs="Arial"/>
          <w:b/>
          <w:sz w:val="22"/>
          <w:szCs w:val="22"/>
        </w:rPr>
      </w:pPr>
    </w:p>
    <w:p w:rsidR="00DD57A2" w:rsidRPr="00457BDE" w:rsidRDefault="00DD57A2" w:rsidP="00DD57A2">
      <w:p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>PERSONAL INFORMATION</w:t>
      </w:r>
    </w:p>
    <w:p w:rsidR="00DD57A2" w:rsidRPr="00457BDE" w:rsidRDefault="00DD57A2" w:rsidP="00DD57A2">
      <w:p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       Date of Birth                     :   29/05/1994</w:t>
      </w:r>
    </w:p>
    <w:p w:rsidR="00DD57A2" w:rsidRPr="00457BDE" w:rsidRDefault="00DD57A2" w:rsidP="00DD57A2">
      <w:p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        Sex                                    :    Female</w:t>
      </w:r>
    </w:p>
    <w:p w:rsidR="00DD57A2" w:rsidRPr="00457BDE" w:rsidRDefault="00DD57A2" w:rsidP="00DD57A2">
      <w:pPr>
        <w:spacing w:before="12"/>
        <w:rPr>
          <w:rFonts w:ascii="Arial" w:eastAsia="Arial" w:hAnsi="Arial" w:cs="Arial"/>
          <w:b/>
          <w:sz w:val="22"/>
          <w:szCs w:val="22"/>
        </w:rPr>
      </w:pPr>
      <w:r w:rsidRPr="00457BDE">
        <w:rPr>
          <w:rFonts w:ascii="Arial" w:eastAsia="Arial" w:hAnsi="Arial" w:cs="Arial"/>
          <w:b/>
          <w:sz w:val="22"/>
          <w:szCs w:val="22"/>
        </w:rPr>
        <w:t xml:space="preserve">       Languages Known           :    </w:t>
      </w:r>
      <w:proofErr w:type="gramStart"/>
      <w:r w:rsidRPr="00457BDE">
        <w:rPr>
          <w:rFonts w:ascii="Arial" w:eastAsia="Arial" w:hAnsi="Arial" w:cs="Arial"/>
          <w:b/>
          <w:sz w:val="22"/>
          <w:szCs w:val="22"/>
        </w:rPr>
        <w:t>English ,</w:t>
      </w:r>
      <w:proofErr w:type="gramEnd"/>
      <w:r w:rsidRPr="00457BDE">
        <w:rPr>
          <w:rFonts w:ascii="Arial" w:eastAsia="Arial" w:hAnsi="Arial" w:cs="Arial"/>
          <w:b/>
          <w:sz w:val="22"/>
          <w:szCs w:val="22"/>
        </w:rPr>
        <w:t xml:space="preserve"> Hindi , Telugu.</w:t>
      </w:r>
    </w:p>
    <w:p w:rsidR="00DD57A2" w:rsidRPr="00457BDE" w:rsidRDefault="00DD57A2" w:rsidP="00DD57A2">
      <w:pPr>
        <w:pStyle w:val="ListParagraph"/>
        <w:spacing w:before="12"/>
        <w:ind w:left="1080"/>
        <w:rPr>
          <w:rFonts w:eastAsia="Arial"/>
          <w:b/>
          <w:sz w:val="22"/>
          <w:szCs w:val="22"/>
        </w:rPr>
      </w:pPr>
    </w:p>
    <w:p w:rsidR="00DD57A2" w:rsidRPr="00457BDE" w:rsidRDefault="00DD57A2" w:rsidP="00DD57A2">
      <w:pPr>
        <w:pStyle w:val="ListParagraph"/>
        <w:spacing w:before="12"/>
        <w:ind w:left="1080"/>
        <w:rPr>
          <w:rFonts w:eastAsia="Arial"/>
          <w:b/>
          <w:sz w:val="22"/>
          <w:szCs w:val="22"/>
        </w:rPr>
      </w:pPr>
    </w:p>
    <w:p w:rsidR="00DD57A2" w:rsidRPr="00457BDE" w:rsidRDefault="00DD57A2" w:rsidP="00DD57A2">
      <w:pPr>
        <w:pStyle w:val="ListParagraph"/>
        <w:spacing w:before="12"/>
        <w:ind w:left="1080"/>
        <w:rPr>
          <w:rFonts w:eastAsia="Arial"/>
          <w:b/>
          <w:sz w:val="22"/>
          <w:szCs w:val="22"/>
        </w:rPr>
      </w:pPr>
    </w:p>
    <w:p w:rsidR="00C649FD" w:rsidRPr="00457BDE" w:rsidRDefault="00C649FD" w:rsidP="00C649FD">
      <w:pPr>
        <w:spacing w:before="12"/>
        <w:ind w:left="360"/>
        <w:rPr>
          <w:rFonts w:eastAsia="Arial"/>
          <w:b/>
          <w:sz w:val="22"/>
          <w:szCs w:val="22"/>
        </w:rPr>
      </w:pPr>
    </w:p>
    <w:p w:rsidR="00C649FD" w:rsidRPr="00457BDE" w:rsidRDefault="00C649FD" w:rsidP="00C649FD">
      <w:pPr>
        <w:pStyle w:val="ListParagraph"/>
        <w:spacing w:before="12"/>
        <w:rPr>
          <w:rFonts w:ascii="Arial" w:eastAsia="Arial" w:hAnsi="Arial" w:cs="Arial"/>
          <w:b/>
          <w:sz w:val="22"/>
          <w:szCs w:val="22"/>
        </w:rPr>
      </w:pPr>
    </w:p>
    <w:p w:rsidR="00C649FD" w:rsidRPr="00457BDE" w:rsidRDefault="00C649FD" w:rsidP="00C649FD">
      <w:pPr>
        <w:pStyle w:val="ListParagraph"/>
        <w:spacing w:before="12"/>
        <w:rPr>
          <w:rFonts w:ascii="Arial" w:eastAsia="Arial" w:hAnsi="Arial" w:cs="Arial"/>
          <w:b/>
          <w:sz w:val="22"/>
          <w:szCs w:val="22"/>
        </w:rPr>
      </w:pPr>
    </w:p>
    <w:p w:rsidR="00C649FD" w:rsidRPr="00457BDE" w:rsidRDefault="00C649FD" w:rsidP="00C649FD">
      <w:pPr>
        <w:pStyle w:val="ListParagraph"/>
        <w:spacing w:before="12"/>
        <w:rPr>
          <w:rFonts w:ascii="Arial" w:eastAsia="Arial" w:hAnsi="Arial" w:cs="Arial"/>
          <w:b/>
          <w:sz w:val="22"/>
          <w:szCs w:val="22"/>
        </w:rPr>
      </w:pPr>
    </w:p>
    <w:p w:rsidR="00C649FD" w:rsidRPr="00457BDE" w:rsidRDefault="00C649FD" w:rsidP="00C649FD">
      <w:pPr>
        <w:spacing w:before="12"/>
        <w:rPr>
          <w:rFonts w:ascii="Arial" w:eastAsia="Arial" w:hAnsi="Arial" w:cs="Arial"/>
          <w:b/>
          <w:sz w:val="22"/>
          <w:szCs w:val="22"/>
        </w:rPr>
      </w:pPr>
    </w:p>
    <w:p w:rsidR="00C649FD" w:rsidRPr="00C649FD" w:rsidRDefault="00C649FD" w:rsidP="00C649FD">
      <w:pPr>
        <w:spacing w:before="12"/>
        <w:rPr>
          <w:rFonts w:ascii="Arial" w:eastAsia="Arial" w:hAnsi="Arial" w:cs="Arial"/>
          <w:b/>
          <w:sz w:val="22"/>
          <w:szCs w:val="22"/>
        </w:rPr>
        <w:sectPr w:rsidR="00C649FD" w:rsidRPr="00C649FD">
          <w:pgSz w:w="12240" w:h="15840"/>
          <w:pgMar w:top="660" w:right="920" w:bottom="280" w:left="620" w:header="720" w:footer="720" w:gutter="0"/>
          <w:cols w:space="720"/>
        </w:sectPr>
      </w:pPr>
    </w:p>
    <w:p w:rsidR="002E47A9" w:rsidRPr="004A6480" w:rsidRDefault="002E47A9" w:rsidP="004A6480">
      <w:pPr>
        <w:rPr>
          <w:rFonts w:eastAsia="Arial"/>
        </w:rPr>
      </w:pPr>
    </w:p>
    <w:sectPr w:rsidR="002E47A9" w:rsidRPr="004A6480" w:rsidSect="00745491">
      <w:pgSz w:w="12240" w:h="15840"/>
      <w:pgMar w:top="900" w:right="17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FA4"/>
    <w:multiLevelType w:val="hybridMultilevel"/>
    <w:tmpl w:val="36F8564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1E2C2BB9"/>
    <w:multiLevelType w:val="hybridMultilevel"/>
    <w:tmpl w:val="25627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1066B"/>
    <w:multiLevelType w:val="hybridMultilevel"/>
    <w:tmpl w:val="AF025E8E"/>
    <w:lvl w:ilvl="0" w:tplc="040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">
    <w:nsid w:val="39523690"/>
    <w:multiLevelType w:val="hybridMultilevel"/>
    <w:tmpl w:val="D6367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7614BD"/>
    <w:multiLevelType w:val="hybridMultilevel"/>
    <w:tmpl w:val="830CE45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50CF5397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AB47607"/>
    <w:multiLevelType w:val="hybridMultilevel"/>
    <w:tmpl w:val="8A72DAD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7">
    <w:nsid w:val="77A4338A"/>
    <w:multiLevelType w:val="hybridMultilevel"/>
    <w:tmpl w:val="65C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47873"/>
    <w:multiLevelType w:val="hybridMultilevel"/>
    <w:tmpl w:val="5DB21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E47A9"/>
    <w:rsid w:val="00114C3D"/>
    <w:rsid w:val="001255A3"/>
    <w:rsid w:val="00183DE3"/>
    <w:rsid w:val="001E5DD7"/>
    <w:rsid w:val="002A4775"/>
    <w:rsid w:val="002E47A9"/>
    <w:rsid w:val="003907A8"/>
    <w:rsid w:val="00457BDE"/>
    <w:rsid w:val="004A6480"/>
    <w:rsid w:val="004B1415"/>
    <w:rsid w:val="00745491"/>
    <w:rsid w:val="009F508D"/>
    <w:rsid w:val="00A3287E"/>
    <w:rsid w:val="00AA7A44"/>
    <w:rsid w:val="00AE3FBB"/>
    <w:rsid w:val="00C649FD"/>
    <w:rsid w:val="00C66826"/>
    <w:rsid w:val="00DD124A"/>
    <w:rsid w:val="00DD57A2"/>
    <w:rsid w:val="00E408F6"/>
    <w:rsid w:val="00FB046C"/>
    <w:rsid w:val="00FD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5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halatrishu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Smart</cp:lastModifiedBy>
  <cp:revision>2</cp:revision>
  <dcterms:created xsi:type="dcterms:W3CDTF">2021-08-10T11:24:00Z</dcterms:created>
  <dcterms:modified xsi:type="dcterms:W3CDTF">2021-08-10T11:24:00Z</dcterms:modified>
</cp:coreProperties>
</file>